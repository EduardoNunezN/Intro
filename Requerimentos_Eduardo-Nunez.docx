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4704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48239F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2F5DC6C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D15D71A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E9DF4E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C288B86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A7D8BDE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D6B849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0CB410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08A2978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3F65B377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BA2B206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B94693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79474E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55EF1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C1A35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A4089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EB37D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CB086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0E3F9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A989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1DF4D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45989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FCC31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D3F23D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00D53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FF9A2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C8E25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9F20B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FB68D1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4F237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11497A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3CA9B5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8475D2B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A16E0B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4CE215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2E22E4C" w14:textId="77777777" w:rsidR="003F51CC" w:rsidRPr="008C2396" w:rsidRDefault="00324C5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7A14822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B7B4C8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49F3080" w14:textId="77777777" w:rsidR="006E33C2" w:rsidRPr="008C2396" w:rsidRDefault="00324C5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Automatización de demandas de clientes </w:t>
            </w:r>
          </w:p>
        </w:tc>
      </w:tr>
      <w:tr w:rsidR="006E33C2" w:rsidRPr="008C2396" w14:paraId="2A5C77C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FD2025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6B073EF" w14:textId="77777777" w:rsidR="006E33C2" w:rsidRPr="008C2396" w:rsidRDefault="006369F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16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 w:rsidR="00347E14"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 w:rsidR="00347E14"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1857F48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86D0DD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AB83862" w14:textId="77777777" w:rsidR="006E33C2" w:rsidRPr="008C2396" w:rsidRDefault="00347E1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Pedro Hernández</w:t>
            </w:r>
          </w:p>
        </w:tc>
      </w:tr>
      <w:tr w:rsidR="00DB73D5" w:rsidRPr="008C2396" w14:paraId="5D2BCE83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14D7CC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4B775B8" w14:textId="77777777" w:rsidR="006E33C2" w:rsidRPr="008C2396" w:rsidRDefault="00E537E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Licenciados</w:t>
            </w:r>
            <w:r w:rsidR="00347E14">
              <w:rPr>
                <w:rFonts w:ascii="Arial" w:hAnsi="Arial" w:cs="Arial"/>
                <w:color w:val="A6A6A6"/>
                <w:sz w:val="22"/>
                <w:szCs w:val="22"/>
              </w:rPr>
              <w:t xml:space="preserve"> y asociados</w:t>
            </w:r>
          </w:p>
        </w:tc>
      </w:tr>
      <w:tr w:rsidR="006E33C2" w:rsidRPr="008C2396" w14:paraId="582B51F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49E658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BAA87DE" w14:textId="77777777" w:rsidR="006E33C2" w:rsidRPr="008C2396" w:rsidRDefault="00347E1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Eduardo Núñez</w:t>
            </w:r>
          </w:p>
        </w:tc>
      </w:tr>
    </w:tbl>
    <w:p w14:paraId="10F3AC53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F26A5D8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38B54A6D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E180272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1DF51449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E39FA7D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A22A5A8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B3421EC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14B9329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1B594837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4CE7A86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A064090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A3A3AEA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E3389CC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36F2FAC0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28A6621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27CB35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4F7EE2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6787C8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74E149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4978E4F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DF56240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09C70EC4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48E1CB1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AEF8193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2C304887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14AC4F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C73D68F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52FAEBB6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F31950E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6A366A12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35B220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0B98E306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4901F76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6813D36C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BA2C31B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0E23B9BB" w14:textId="66A6DF16" w:rsidR="00E442EC" w:rsidRPr="008C2396" w:rsidRDefault="004D7433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7CC95FB1" wp14:editId="762438E0">
                  <wp:extent cx="3293110" cy="1708785"/>
                  <wp:effectExtent l="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110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4C7362EF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34A177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422390F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1A74CD6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A3B6857" w14:textId="77777777" w:rsidR="00B36D46" w:rsidRPr="008C2396" w:rsidRDefault="005E079F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 w:rsidR="006369FA"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 de clientes</w:t>
            </w:r>
          </w:p>
          <w:p w14:paraId="241E86BC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5600710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97CE11A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6D49FB9" w14:textId="77777777" w:rsidR="006962B9" w:rsidRPr="008C2396" w:rsidRDefault="005E079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Adquisición de información del cliente, enseguida se envía el proceso de pago para finalizar la transacción, creación automática de documento legal para empezar el proceso</w:t>
            </w:r>
            <w:r w:rsidR="00E537E2">
              <w:rPr>
                <w:rFonts w:ascii="Arial" w:hAnsi="Arial" w:cs="Arial"/>
                <w:color w:val="A6A6A6"/>
                <w:sz w:val="22"/>
                <w:szCs w:val="22"/>
              </w:rPr>
              <w:t>, recepción del pago para visualización en dashboard, para ver cantidad de ingresos.</w:t>
            </w:r>
          </w:p>
        </w:tc>
      </w:tr>
      <w:tr w:rsidR="00D51922" w:rsidRPr="008C2396" w14:paraId="36348F8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9FCAD8C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D9AC0CF" w14:textId="77777777" w:rsidR="00D51922" w:rsidRDefault="00E537E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Pagina responsiva para visualizarla desde el celular </w:t>
            </w:r>
          </w:p>
          <w:p w14:paraId="54E37CB8" w14:textId="77777777" w:rsidR="00E537E2" w:rsidRPr="008C2396" w:rsidRDefault="00E537E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Preferencia del cliente por colores azul marino y blanco </w:t>
            </w:r>
          </w:p>
        </w:tc>
      </w:tr>
      <w:tr w:rsidR="006962B9" w:rsidRPr="008C2396" w14:paraId="6B6665F6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19735BC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45"/>
              <w:gridCol w:w="5212"/>
            </w:tblGrid>
            <w:tr w:rsidR="00F0451E" w:rsidRPr="008C2396" w14:paraId="38B9D630" w14:textId="77777777" w:rsidTr="00287554">
              <w:tc>
                <w:tcPr>
                  <w:tcW w:w="0" w:type="auto"/>
                  <w:shd w:val="clear" w:color="auto" w:fill="A6A6A6"/>
                </w:tcPr>
                <w:p w14:paraId="7995A9E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DA4DCD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537E2" w:rsidRPr="008C2396" w14:paraId="3B3BD467" w14:textId="77777777" w:rsidTr="00391D7C">
              <w:tc>
                <w:tcPr>
                  <w:tcW w:w="0" w:type="auto"/>
                  <w:shd w:val="clear" w:color="auto" w:fill="auto"/>
                  <w:vAlign w:val="center"/>
                </w:tcPr>
                <w:p w14:paraId="4C5AC96D" w14:textId="77777777" w:rsidR="00E537E2" w:rsidRPr="008C2396" w:rsidRDefault="00E537E2" w:rsidP="00E537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Licenciados y asociados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1EE3A35" w14:textId="77777777" w:rsidR="00E537E2" w:rsidRPr="008C2396" w:rsidRDefault="00E537E2" w:rsidP="00E537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E537E2" w:rsidRPr="008C2396" w14:paraId="1F46F58D" w14:textId="77777777" w:rsidTr="00287554">
              <w:tc>
                <w:tcPr>
                  <w:tcW w:w="0" w:type="auto"/>
                  <w:shd w:val="clear" w:color="auto" w:fill="auto"/>
                </w:tcPr>
                <w:p w14:paraId="01504266" w14:textId="77777777" w:rsidR="00E537E2" w:rsidRPr="008C2396" w:rsidRDefault="00E537E2" w:rsidP="00E537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F0FE166" w14:textId="77777777" w:rsidR="00E537E2" w:rsidRPr="008C2396" w:rsidRDefault="00E537E2" w:rsidP="00E537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537E2" w:rsidRPr="008C2396" w14:paraId="26BBC0D6" w14:textId="77777777" w:rsidTr="00287554">
              <w:tc>
                <w:tcPr>
                  <w:tcW w:w="0" w:type="auto"/>
                  <w:shd w:val="clear" w:color="auto" w:fill="auto"/>
                </w:tcPr>
                <w:p w14:paraId="0046EC08" w14:textId="77777777" w:rsidR="00E537E2" w:rsidRPr="008C2396" w:rsidRDefault="00E537E2" w:rsidP="00E537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BD99F29" w14:textId="77777777" w:rsidR="00E537E2" w:rsidRPr="008C2396" w:rsidRDefault="00E537E2" w:rsidP="00E537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BE1AAE9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FF6DFC9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2628CD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9C22BB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12C406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6ED2788B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CF4186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B59275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264650F4" w14:textId="6DAD00A8" w:rsidR="00406976" w:rsidRPr="008C2396" w:rsidRDefault="004D7433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4690023" wp14:editId="400A7EBD">
                  <wp:simplePos x="0" y="0"/>
                  <wp:positionH relativeFrom="column">
                    <wp:posOffset>1824990</wp:posOffset>
                  </wp:positionH>
                  <wp:positionV relativeFrom="paragraph">
                    <wp:posOffset>154305</wp:posOffset>
                  </wp:positionV>
                  <wp:extent cx="171450" cy="171450"/>
                  <wp:effectExtent l="0" t="0" r="0" b="0"/>
                  <wp:wrapNone/>
                  <wp:docPr id="6" name="Imagen 6" descr="Free X 1192548 PNG with Transparent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ree X 1192548 PNG with Transparent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5B371BD9" wp14:editId="2EB77DA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116205</wp:posOffset>
                  </wp:positionV>
                  <wp:extent cx="171450" cy="171450"/>
                  <wp:effectExtent l="0" t="0" r="0" b="0"/>
                  <wp:wrapNone/>
                  <wp:docPr id="5" name="Imagen 5" descr="Free X 1192548 PNG with Transparent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ee X 1192548 PNG with Transparent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9C644C" w14:textId="77777777" w:rsidR="00F1592D" w:rsidRPr="008C2396" w:rsidRDefault="004F24BD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3" w:name="x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4C0B8A2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7816F7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3A15BBCD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72E2D6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B675AD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715BF8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8627A4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4FB0CB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E24283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C27AE5B" w14:textId="1677B43C" w:rsidR="00406976" w:rsidRPr="00D1764B" w:rsidRDefault="004D7433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C344B91" wp14:editId="10D3552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</wp:posOffset>
                  </wp:positionV>
                  <wp:extent cx="171450" cy="171450"/>
                  <wp:effectExtent l="0" t="0" r="0" b="0"/>
                  <wp:wrapNone/>
                  <wp:docPr id="7" name="Imagen 7" descr="Free X 1192548 PNG with Transparent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ree X 1192548 PNG with Transparent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958B3D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AF9518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09BA320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71E7CBA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7A3D64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35FE1B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06322C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3A7C2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B96C7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083B11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B5CE98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190A50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517EAD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199FAA7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3199E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28E9B16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846CDDD" w14:textId="3EB7237D" w:rsidR="00406976" w:rsidRPr="00D1764B" w:rsidRDefault="004D7433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2D43DD8F" wp14:editId="566A151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151130</wp:posOffset>
                  </wp:positionV>
                  <wp:extent cx="171450" cy="171450"/>
                  <wp:effectExtent l="0" t="0" r="0" b="0"/>
                  <wp:wrapNone/>
                  <wp:docPr id="8" name="Imagen 8" descr="Free X 1192548 PNG with Transparent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ree X 1192548 PNG with Transparent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F545D8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294FC1E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4898D4A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2A21F424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39FBFC6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28CFFB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63A37B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7932F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EA4F76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9B359A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0830734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B81DD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BA431EB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67739D4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6F261F2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51BD646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7F7DD00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538E0B25" w14:textId="77777777" w:rsidTr="0031230D">
        <w:tc>
          <w:tcPr>
            <w:tcW w:w="4112" w:type="dxa"/>
            <w:shd w:val="clear" w:color="auto" w:fill="A6A6A6"/>
          </w:tcPr>
          <w:p w14:paraId="1AE60AD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63B8D2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5A345A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3B4A0E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21EA6787" w14:textId="77777777" w:rsidTr="0031230D">
        <w:tc>
          <w:tcPr>
            <w:tcW w:w="4112" w:type="dxa"/>
            <w:shd w:val="clear" w:color="auto" w:fill="auto"/>
          </w:tcPr>
          <w:p w14:paraId="0B4E77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C5DEDD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A793A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7CBD65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2D71CDE" w14:textId="77777777" w:rsidTr="0031230D">
        <w:tc>
          <w:tcPr>
            <w:tcW w:w="4112" w:type="dxa"/>
            <w:shd w:val="clear" w:color="auto" w:fill="auto"/>
          </w:tcPr>
          <w:p w14:paraId="3892680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AEBBE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6B46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B6CAA8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8C2F6D8" w14:textId="77777777" w:rsidTr="0031230D">
        <w:tc>
          <w:tcPr>
            <w:tcW w:w="4112" w:type="dxa"/>
            <w:shd w:val="clear" w:color="auto" w:fill="auto"/>
          </w:tcPr>
          <w:p w14:paraId="317B34F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AC743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F29B6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406DD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18D0D20" w14:textId="77777777" w:rsidTr="0031230D">
        <w:tc>
          <w:tcPr>
            <w:tcW w:w="4112" w:type="dxa"/>
            <w:shd w:val="clear" w:color="auto" w:fill="auto"/>
          </w:tcPr>
          <w:p w14:paraId="6A84B49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010723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1F9DF9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A03DEF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A2022F8" w14:textId="77777777" w:rsidTr="0031230D">
        <w:tc>
          <w:tcPr>
            <w:tcW w:w="4112" w:type="dxa"/>
            <w:shd w:val="clear" w:color="auto" w:fill="auto"/>
          </w:tcPr>
          <w:p w14:paraId="5B3D6E1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B691D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D07067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8F864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587DFED" w14:textId="77777777" w:rsidTr="0031230D">
        <w:tc>
          <w:tcPr>
            <w:tcW w:w="4112" w:type="dxa"/>
            <w:shd w:val="clear" w:color="auto" w:fill="auto"/>
          </w:tcPr>
          <w:p w14:paraId="6DEA6C9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55D22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6BD33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B93F0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8A64956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E58319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79"/>
        <w:gridCol w:w="533"/>
        <w:gridCol w:w="1444"/>
        <w:gridCol w:w="1561"/>
        <w:gridCol w:w="135"/>
        <w:gridCol w:w="1318"/>
        <w:gridCol w:w="1318"/>
        <w:gridCol w:w="307"/>
        <w:gridCol w:w="1494"/>
      </w:tblGrid>
      <w:tr w:rsidR="000E42E9" w:rsidRPr="008C2396" w14:paraId="7B4378EB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78738DC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411F06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3F41017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BE27F8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403A5091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682BA84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10445176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183192C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40D7EC4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690246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2D2521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9A5580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72E426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14B5748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1489A83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7F5DD5B" w14:textId="77777777" w:rsidR="005B5519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E39BC76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7FFAA86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Presentación de especificaciones de cliente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63D9E3D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Jefe de proyecto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4EC4F8B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18/02/2022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8B468FB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24/02/2022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C2C24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0E26D0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00846F7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58972F8C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B07E215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Identificar tendencias (Características de usuario)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8790709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Departamento UX/UI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60FC215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59562FD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F03690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062DD3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7E1DEE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64F12A0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Front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28A2B77" w14:textId="77777777" w:rsidR="00E97CDD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Codigo HTML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B23592" w14:textId="77777777" w:rsidR="001E1737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Departamento </w:t>
            </w:r>
          </w:p>
          <w:p w14:paraId="34BDE480" w14:textId="77777777" w:rsidR="00E97CDD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73F3E0C2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E025FA5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10/03</w:t>
            </w:r>
            <w:r w:rsidR="001F31B2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C1C2F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DBF58A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CD1F55" w14:textId="77777777" w:rsidR="001E1737" w:rsidRPr="008C2396" w:rsidRDefault="005B551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737DAFE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Código</w:t>
            </w:r>
            <w:r w:rsidR="005B551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JS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4D91751" w14:textId="77777777" w:rsidR="001E1737" w:rsidRPr="008C2396" w:rsidRDefault="00E97CD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Codigo JAVA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7605E7C" w14:textId="77777777" w:rsidR="00E97CDD" w:rsidRDefault="00E97CDD" w:rsidP="00E97CD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Departamento </w:t>
            </w:r>
          </w:p>
          <w:p w14:paraId="27158FA5" w14:textId="77777777" w:rsidR="001E1737" w:rsidRPr="008C2396" w:rsidRDefault="00E97CDD" w:rsidP="00E97CD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01346332" w14:textId="77777777" w:rsidR="001E1737" w:rsidRPr="008C2396" w:rsidRDefault="001F31B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05/03/2022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1CE15C2" w14:textId="77777777" w:rsidR="001E1737" w:rsidRPr="008C2396" w:rsidRDefault="001F31B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15/03/2022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A258D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7B7FC0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0B8FF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43EC0E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67A17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4E1D0C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613E31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3FB15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8371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904614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84C76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86DE4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AD4BF9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EC5FC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C7E8B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DBD4B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141F6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F2DBB5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81555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583FE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3D87FD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3ADA47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78A392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CBF463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0F4820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0518B9B7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87895D4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1015113D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209950D6" w14:textId="35052B71" w:rsidR="00B66554" w:rsidRPr="008C2396" w:rsidRDefault="004D7433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1F976F5F" wp14:editId="7FE5FC18">
                  <wp:extent cx="5611495" cy="261239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EF3CA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1C9B6241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342F86D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B4127F8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lastRenderedPageBreak/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DA71BAD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EDD99B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6D9EE5F6" w14:textId="77777777" w:rsidTr="0031230D">
        <w:tc>
          <w:tcPr>
            <w:tcW w:w="4112" w:type="dxa"/>
            <w:shd w:val="clear" w:color="auto" w:fill="A6A6A6"/>
          </w:tcPr>
          <w:p w14:paraId="465F8BA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A7C5A2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F9B92F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E62C15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6856C943" w14:textId="77777777" w:rsidTr="0031230D">
        <w:tc>
          <w:tcPr>
            <w:tcW w:w="4112" w:type="dxa"/>
            <w:shd w:val="clear" w:color="auto" w:fill="auto"/>
          </w:tcPr>
          <w:p w14:paraId="03E90EA6" w14:textId="77777777" w:rsidR="0017645A" w:rsidRPr="008C2396" w:rsidRDefault="001F31B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Eduardo Núñez Núñez</w:t>
            </w:r>
          </w:p>
        </w:tc>
        <w:tc>
          <w:tcPr>
            <w:tcW w:w="2551" w:type="dxa"/>
            <w:shd w:val="clear" w:color="auto" w:fill="auto"/>
          </w:tcPr>
          <w:p w14:paraId="1EE3A89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EC7316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ABEE4A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B32EE71" w14:textId="77777777" w:rsidTr="0031230D">
        <w:tc>
          <w:tcPr>
            <w:tcW w:w="4112" w:type="dxa"/>
            <w:shd w:val="clear" w:color="auto" w:fill="auto"/>
          </w:tcPr>
          <w:p w14:paraId="6473ED1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E5AD4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D9D1A4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07040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B4A08DB" w14:textId="77777777" w:rsidTr="0031230D">
        <w:tc>
          <w:tcPr>
            <w:tcW w:w="4112" w:type="dxa"/>
            <w:shd w:val="clear" w:color="auto" w:fill="auto"/>
          </w:tcPr>
          <w:p w14:paraId="5BF233B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B735C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096A02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D8BE7D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D2A661C" w14:textId="77777777" w:rsidTr="0031230D">
        <w:tc>
          <w:tcPr>
            <w:tcW w:w="4112" w:type="dxa"/>
            <w:shd w:val="clear" w:color="auto" w:fill="auto"/>
          </w:tcPr>
          <w:p w14:paraId="6242AD2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2FA555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8A7C03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85FC3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FBE86D3" w14:textId="77777777" w:rsidTr="0031230D">
        <w:tc>
          <w:tcPr>
            <w:tcW w:w="4112" w:type="dxa"/>
            <w:shd w:val="clear" w:color="auto" w:fill="auto"/>
          </w:tcPr>
          <w:p w14:paraId="1E9C119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45CC5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607DC7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A1FE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B005AE4" w14:textId="77777777" w:rsidTr="0031230D">
        <w:tc>
          <w:tcPr>
            <w:tcW w:w="4112" w:type="dxa"/>
            <w:shd w:val="clear" w:color="auto" w:fill="auto"/>
          </w:tcPr>
          <w:p w14:paraId="1B46F84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CAEF13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E69954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3901EF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7ABDE6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7F0B53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E2521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72DA4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2D6F1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0B014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43BA37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FA839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97FC2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0B0F6A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F41F8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69EE8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F0C09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19D50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0F05E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63238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B57928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99CB7E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4907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8B0508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0EEF7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B06661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F86D4A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99A84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DA2EF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C48C552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1EC6C3D7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4A53DBE8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76323E8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E28341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D16DB6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165550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77C7810" w14:textId="77777777" w:rsidR="005D0764" w:rsidRPr="008C2396" w:rsidRDefault="001F31B2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A-01</w:t>
            </w:r>
          </w:p>
        </w:tc>
      </w:tr>
      <w:tr w:rsidR="005D0764" w:rsidRPr="008C2396" w14:paraId="37A6940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0EBACD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C53D886" w14:textId="77777777" w:rsidR="005D0764" w:rsidRPr="008C2396" w:rsidRDefault="001F31B2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Abogabot</w:t>
            </w:r>
          </w:p>
        </w:tc>
      </w:tr>
      <w:tr w:rsidR="005D0764" w:rsidRPr="008C2396" w14:paraId="56A3230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C889FA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0610FAC" w14:textId="77777777" w:rsidR="005D0764" w:rsidRPr="008C2396" w:rsidRDefault="001F31B2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01/03/2022</w:t>
            </w:r>
          </w:p>
        </w:tc>
      </w:tr>
      <w:tr w:rsidR="005D0764" w:rsidRPr="008C2396" w14:paraId="62BEA8B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B84CDBE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0D5BCF4" w14:textId="77777777" w:rsidR="005D0764" w:rsidRPr="008C2396" w:rsidRDefault="001F31B2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60</w:t>
            </w:r>
          </w:p>
        </w:tc>
      </w:tr>
      <w:tr w:rsidR="00137683" w:rsidRPr="008C2396" w14:paraId="7473869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75A7627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F072218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EFE3EB2" w14:textId="77777777" w:rsidR="00137683" w:rsidRPr="008C2396" w:rsidRDefault="003235E6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Quiero que el sistema sea capaz de automatizar </w:t>
            </w:r>
            <w:r w:rsidR="000155C4">
              <w:rPr>
                <w:rFonts w:ascii="Arial" w:hAnsi="Arial" w:cs="Arial"/>
                <w:color w:val="A6A6A6"/>
                <w:sz w:val="22"/>
                <w:szCs w:val="22"/>
              </w:rPr>
              <w:t>las demandas de los clientes mediante el llenado de un formulario</w:t>
            </w:r>
            <w:r w:rsidR="00194DA9">
              <w:rPr>
                <w:rFonts w:ascii="Arial" w:hAnsi="Arial" w:cs="Arial"/>
                <w:color w:val="A6A6A6"/>
                <w:sz w:val="22"/>
                <w:szCs w:val="22"/>
              </w:rPr>
              <w:t>, para la generación automatizada de documento legal</w:t>
            </w:r>
          </w:p>
          <w:p w14:paraId="4AB7FA38" w14:textId="77777777" w:rsidR="00137683" w:rsidRPr="008C2396" w:rsidRDefault="00137683" w:rsidP="00194DA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B20D0A5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FB3ADD7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72247F42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4F124FB" w14:textId="77777777" w:rsidR="00AE4D25" w:rsidRPr="008C2396" w:rsidRDefault="00137683" w:rsidP="00194DA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</w:t>
            </w:r>
            <w:r w:rsidR="00194DA9">
              <w:rPr>
                <w:rFonts w:ascii="Arial" w:hAnsi="Arial" w:cs="Arial"/>
                <w:color w:val="A6A6A6"/>
                <w:sz w:val="22"/>
                <w:szCs w:val="22"/>
              </w:rPr>
              <w:t xml:space="preserve"> tener un eficiente registro de datos y a su vez dar seguimiento a la demanda del cliente</w:t>
            </w:r>
          </w:p>
        </w:tc>
      </w:tr>
      <w:tr w:rsidR="004205AA" w:rsidRPr="008C2396" w14:paraId="257431D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D32EB27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3D407C66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5A852D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557E6D6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E38C35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2AACB2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215C2F8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F117B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528A0D3" w14:textId="77777777" w:rsidR="00097052" w:rsidRPr="008C2396" w:rsidRDefault="004C17D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datos en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2AE9F8A" w14:textId="77777777" w:rsidR="00097052" w:rsidRPr="008C2396" w:rsidRDefault="004C17D0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Registro satisfactorio de usuario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02B1F4A" w14:textId="77777777" w:rsidR="00097052" w:rsidRPr="008C2396" w:rsidRDefault="004C17D0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Datos enviados al proceso de pago para generar </w:t>
            </w:r>
            <w:r w:rsidR="00CB02C6">
              <w:rPr>
                <w:rFonts w:ascii="Arial" w:hAnsi="Arial" w:cs="Arial"/>
                <w:color w:val="A6A6A6"/>
                <w:sz w:val="22"/>
                <w:szCs w:val="22"/>
              </w:rPr>
              <w:t>demanda</w:t>
            </w:r>
          </w:p>
        </w:tc>
      </w:tr>
      <w:tr w:rsidR="008512C0" w:rsidRPr="008C2396" w14:paraId="366D5CA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898191E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089441" w14:textId="77777777" w:rsidR="00C64142" w:rsidRPr="008C2396" w:rsidRDefault="00D25325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Solicitud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A2C3ADC" w14:textId="77777777" w:rsidR="00C64142" w:rsidRPr="008C2396" w:rsidRDefault="00D25325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genera una solicitud de demanda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DDADB12" w14:textId="77777777" w:rsidR="006955B1" w:rsidRPr="008C2396" w:rsidRDefault="00D25325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Archivo generado</w:t>
            </w:r>
          </w:p>
          <w:p w14:paraId="4013108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293AE5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C88AEE4" w14:textId="77777777" w:rsidR="00CF06E7" w:rsidRPr="008C2396" w:rsidRDefault="00D25325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2AA1F18" w14:textId="77777777" w:rsidR="00CF06E7" w:rsidRPr="008C2396" w:rsidRDefault="00D25325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Recepción de pago 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377B363" w14:textId="77777777" w:rsidR="00CF06E7" w:rsidRPr="008C2396" w:rsidRDefault="00D25325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Análisis de ingreso mediante dashboards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229A45E" w14:textId="77777777" w:rsidR="00CF06E7" w:rsidRPr="008C2396" w:rsidRDefault="00D25325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Visualización de ingresos recibidos </w:t>
            </w:r>
          </w:p>
        </w:tc>
      </w:tr>
      <w:tr w:rsidR="008F6AF7" w:rsidRPr="008C2396" w14:paraId="5043ABBE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36936984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02DDB9B8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4F207A1B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BF92EB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1829C5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AB5933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AB2FE5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F2A6A5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93D47D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EF91C1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B70E7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147B51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FD3326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441967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3367FF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CD70E2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218CC1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6FAAD3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D3CE8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DA600A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474060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AFA0C3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C5B082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B5523B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C4862C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002155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5B370C0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3FF93643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A3913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C07B66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ECDD0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E7AF4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3B316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7E3C9C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C0FDC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D4D2B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5A4E0B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4DC0B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E63BF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9646C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25D29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F0C378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BB260F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0AFFC7F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764F1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C596C6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32360D36" w14:textId="77777777" w:rsidR="00517D47" w:rsidRPr="00517D47" w:rsidRDefault="00517D47" w:rsidP="00517D47">
      <w:pPr>
        <w:rPr>
          <w:lang w:val="es-ES_tradnl" w:eastAsia="en-US"/>
        </w:rPr>
      </w:pPr>
    </w:p>
    <w:p w14:paraId="5EA59DF1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2A911C7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7BBBE9E3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7B1BAFFE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703BA605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B5D0CAC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2EFA2FF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308ADA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76ACC68E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F0DEF6A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4A69E8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1DA0C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0126ED58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D4A2980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4187212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D6BF447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0445D4C5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10E1C3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3AB1DFF0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4E8DBD1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51246CD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6003601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41EA91C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D6FB7C9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0AABE16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EE67D24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B5BBAB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917339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A22B5F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984971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14B1C2D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02250FD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EA4C4F7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53116AC1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2DDC2A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0829F05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5E1B85CA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0E883B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6E0696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E394A33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E8FA97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A39982B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CBF8D0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864761F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011458D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04A0A77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464486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2CCFE61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B92E108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01655183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EBA052C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111B7E57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6F4D0F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901DE1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7B2D4F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2A0E26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41B1CCA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6CA840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238ECA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CDA59F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FB945A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0476C76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D04998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482A3B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2D05F6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EE7DE4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BC4F30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F18D1D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6362EC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7AE02D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9B04E9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E5D5EE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DACB95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64F68C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F73147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CE4535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F0FD11D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CD61AA7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CF23" w14:textId="77777777" w:rsidR="005F24BD" w:rsidRDefault="005F24BD" w:rsidP="00DE32EB">
      <w:pPr>
        <w:pStyle w:val="Sangranormal"/>
      </w:pPr>
      <w:r>
        <w:separator/>
      </w:r>
    </w:p>
  </w:endnote>
  <w:endnote w:type="continuationSeparator" w:id="0">
    <w:p w14:paraId="2F91E428" w14:textId="77777777" w:rsidR="005F24BD" w:rsidRDefault="005F24B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77EA" w14:textId="77777777" w:rsidR="004D7433" w:rsidRDefault="004D74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BD90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216107E0" w14:textId="77777777" w:rsidTr="00C67CD3">
      <w:trPr>
        <w:trHeight w:val="237"/>
      </w:trPr>
      <w:tc>
        <w:tcPr>
          <w:tcW w:w="1728" w:type="dxa"/>
          <w:vAlign w:val="center"/>
        </w:tcPr>
        <w:p w14:paraId="6B0A2B61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02F220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2B3813E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A25A79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277D4A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19B2A0A" w14:textId="77777777" w:rsidR="00E83F00" w:rsidRDefault="00E83F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CE8D" w14:textId="77777777" w:rsidR="004D7433" w:rsidRDefault="004D74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1FAF" w14:textId="77777777" w:rsidR="005F24BD" w:rsidRDefault="005F24BD" w:rsidP="00DE32EB">
      <w:pPr>
        <w:pStyle w:val="Sangranormal"/>
      </w:pPr>
      <w:r>
        <w:separator/>
      </w:r>
    </w:p>
  </w:footnote>
  <w:footnote w:type="continuationSeparator" w:id="0">
    <w:p w14:paraId="0C2EE5C5" w14:textId="77777777" w:rsidR="005F24BD" w:rsidRDefault="005F24B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D0DA" w14:textId="77777777" w:rsidR="004D7433" w:rsidRDefault="004D74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682EE0B5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0F892A4" w14:textId="765148B8" w:rsidR="00572249" w:rsidRDefault="004D7433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D64BA59" wp14:editId="5C45A17E">
                    <wp:simplePos x="0" y="0"/>
                    <wp:positionH relativeFrom="column">
                      <wp:posOffset>702310</wp:posOffset>
                    </wp:positionH>
                    <wp:positionV relativeFrom="paragraph">
                      <wp:posOffset>106680</wp:posOffset>
                    </wp:positionV>
                    <wp:extent cx="299085" cy="266700"/>
                    <wp:effectExtent l="13970" t="8255" r="10795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9085" cy="266700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D85A8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AutoShape 1" o:spid="_x0000_s1026" type="#_x0000_t96" style="position:absolute;margin-left:55.3pt;margin-top:8.4pt;width:23.5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"/>
                </w:pict>
              </mc:Fallback>
            </mc:AlternateContent>
          </w:r>
        </w:p>
        <w:p w14:paraId="309AB333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9D980CC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5FFB0E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96F6E59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2E92A11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FC39F88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D3383E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C5764D1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7F31E27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ECC1D1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3785D35A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324C58">
            <w:rPr>
              <w:rFonts w:ascii="Arial" w:hAnsi="Arial" w:cs="Arial"/>
              <w:b/>
              <w:sz w:val="16"/>
              <w:szCs w:val="16"/>
            </w:rPr>
            <w:t>0001</w:t>
          </w:r>
        </w:p>
      </w:tc>
      <w:tc>
        <w:tcPr>
          <w:tcW w:w="1542" w:type="dxa"/>
          <w:shd w:val="clear" w:color="auto" w:fill="auto"/>
          <w:vAlign w:val="center"/>
        </w:tcPr>
        <w:p w14:paraId="2409FA2A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DCEE843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324C58">
            <w:rPr>
              <w:rFonts w:ascii="Arial" w:hAnsi="Arial" w:cs="Arial"/>
              <w:b/>
              <w:sz w:val="16"/>
              <w:szCs w:val="16"/>
            </w:rPr>
            <w:t>04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324C58">
            <w:rPr>
              <w:rFonts w:ascii="Arial" w:hAnsi="Arial" w:cs="Arial"/>
              <w:b/>
              <w:sz w:val="16"/>
              <w:szCs w:val="16"/>
            </w:rPr>
            <w:t>03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6369FA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75B1255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4D88F04" w14:textId="77777777" w:rsidR="00572249" w:rsidRDefault="00572249" w:rsidP="009241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E793" w14:textId="77777777" w:rsidR="004D7433" w:rsidRDefault="004D74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5C4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4DA9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1B2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5E6"/>
    <w:rsid w:val="00323E85"/>
    <w:rsid w:val="00324C14"/>
    <w:rsid w:val="00324C58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47E14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1D7C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17D0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433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24BD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519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79F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4BD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69FA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2C6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325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7E2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CDD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DC5E5D"/>
  <w15:chartTrackingRefBased/>
  <w15:docId w15:val="{F98B15F7-53E9-4ADA-BDCE-D79F8C4D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https://static.vecteezy.com/system/resources/thumbnails/001/192/548/small/x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</TotalTime>
  <Pages>9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7264</CharactersWithSpaces>
  <SharedDoc>false</SharedDoc>
  <HLinks>
    <vt:vector size="54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  <vt:variant>
        <vt:i4>3080294</vt:i4>
      </vt:variant>
      <vt:variant>
        <vt:i4>-1</vt:i4>
      </vt:variant>
      <vt:variant>
        <vt:i4>2053</vt:i4>
      </vt:variant>
      <vt:variant>
        <vt:i4>1</vt:i4>
      </vt:variant>
      <vt:variant>
        <vt:lpwstr>https://static.vecteezy.com/system/resources/thumbnails/001/192/548/small/x.png</vt:lpwstr>
      </vt:variant>
      <vt:variant>
        <vt:lpwstr/>
      </vt:variant>
      <vt:variant>
        <vt:i4>3080294</vt:i4>
      </vt:variant>
      <vt:variant>
        <vt:i4>-1</vt:i4>
      </vt:variant>
      <vt:variant>
        <vt:i4>2054</vt:i4>
      </vt:variant>
      <vt:variant>
        <vt:i4>1</vt:i4>
      </vt:variant>
      <vt:variant>
        <vt:lpwstr>https://static.vecteezy.com/system/resources/thumbnails/001/192/548/small/x.png</vt:lpwstr>
      </vt:variant>
      <vt:variant>
        <vt:lpwstr/>
      </vt:variant>
      <vt:variant>
        <vt:i4>3080294</vt:i4>
      </vt:variant>
      <vt:variant>
        <vt:i4>-1</vt:i4>
      </vt:variant>
      <vt:variant>
        <vt:i4>2055</vt:i4>
      </vt:variant>
      <vt:variant>
        <vt:i4>1</vt:i4>
      </vt:variant>
      <vt:variant>
        <vt:lpwstr>https://static.vecteezy.com/system/resources/thumbnails/001/192/548/small/x.png</vt:lpwstr>
      </vt:variant>
      <vt:variant>
        <vt:lpwstr/>
      </vt:variant>
      <vt:variant>
        <vt:i4>3080294</vt:i4>
      </vt:variant>
      <vt:variant>
        <vt:i4>-1</vt:i4>
      </vt:variant>
      <vt:variant>
        <vt:i4>2056</vt:i4>
      </vt:variant>
      <vt:variant>
        <vt:i4>1</vt:i4>
      </vt:variant>
      <vt:variant>
        <vt:lpwstr>https://static.vecteezy.com/system/resources/thumbnails/001/192/548/small/x.png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ESTUDIANTE EDUARDO NUÑEZ NUÑEZ</cp:lastModifiedBy>
  <cp:revision>2</cp:revision>
  <cp:lastPrinted>2011-07-14T15:23:00Z</cp:lastPrinted>
  <dcterms:created xsi:type="dcterms:W3CDTF">2022-03-05T05:24:00Z</dcterms:created>
  <dcterms:modified xsi:type="dcterms:W3CDTF">2022-03-05T05:24:00Z</dcterms:modified>
</cp:coreProperties>
</file>